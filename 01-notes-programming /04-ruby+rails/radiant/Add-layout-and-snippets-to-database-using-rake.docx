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sz w:val="36"/>
          <w:szCs w:val="36"/>
          <w:rtl w:val="0"/>
        </w:rPr>
        <w:t>Create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radiant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project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r>
        <w:rPr>
          <w:sz w:val="36"/>
          <w:szCs w:val="36"/>
          <w:rtl w:val="0"/>
        </w:rPr>
        <w:t>Install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File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System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extension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1155CC"/>
          <w:u w:val="single"/>
        </w:rPr>
      </w:pPr>
      <w:r>
        <w:fldChar w:fldCharType="begin"/>
      </w:r>
      <w:r>
        <w:instrText>HYPERLINK "https://github.com/nelstrom/radiant-file-system-extension"</w:instrText>
      </w:r>
      <w:r>
        <w:fldChar w:fldCharType="separate"/>
      </w:r>
      <w:r>
        <w:rPr>
          <w:color w:val="1155CC"/>
          <w:u w:val="single"/>
          <w:rtl w:val="0"/>
        </w:rPr>
        <w:t>https</w:t>
      </w:r>
      <w:r>
        <w:fldChar w:fldCharType="end"/>
      </w:r>
      <w:r>
        <w:fldChar w:fldCharType="begin"/>
      </w:r>
      <w:r>
        <w:instrText>HYPERLINK "https://github.com/nelstrom/radiant-file-system-extension"</w:instrText>
      </w:r>
      <w:r>
        <w:fldChar w:fldCharType="separate"/>
      </w:r>
      <w:r>
        <w:rPr>
          <w:color w:val="1155CC"/>
          <w:u w:val="single"/>
          <w:rtl w:val="0"/>
        </w:rPr>
        <w:t>://</w:t>
      </w:r>
      <w:r>
        <w:fldChar w:fldCharType="end"/>
      </w:r>
      <w:r>
        <w:fldChar w:fldCharType="begin"/>
      </w:r>
      <w:r>
        <w:instrText>HYPERLINK "https://github.com/nelstrom/radiant-file-system-extension"</w:instrText>
      </w:r>
      <w:r>
        <w:fldChar w:fldCharType="separate"/>
      </w:r>
      <w:r>
        <w:rPr>
          <w:color w:val="1155CC"/>
          <w:u w:val="single"/>
          <w:rtl w:val="0"/>
        </w:rPr>
        <w:t>github</w:t>
      </w:r>
      <w:r>
        <w:fldChar w:fldCharType="end"/>
      </w:r>
      <w:r>
        <w:fldChar w:fldCharType="begin"/>
      </w:r>
      <w:r>
        <w:instrText>HYPERLINK "https://github.com/nelstrom/radiant-file-system-extension"</w:instrText>
      </w:r>
      <w:r>
        <w:fldChar w:fldCharType="separate"/>
      </w:r>
      <w:r>
        <w:rPr>
          <w:color w:val="1155CC"/>
          <w:u w:val="single"/>
          <w:rtl w:val="0"/>
        </w:rPr>
        <w:t>.</w:t>
      </w:r>
      <w:r>
        <w:fldChar w:fldCharType="end"/>
      </w:r>
      <w:r>
        <w:fldChar w:fldCharType="begin"/>
      </w:r>
      <w:r>
        <w:instrText>HYPERLINK "https://github.com/nelstrom/radiant-file-system-extension"</w:instrText>
      </w:r>
      <w:r>
        <w:fldChar w:fldCharType="separate"/>
      </w:r>
      <w:r>
        <w:rPr>
          <w:color w:val="1155CC"/>
          <w:u w:val="single"/>
          <w:rtl w:val="0"/>
        </w:rPr>
        <w:t>com</w:t>
      </w:r>
      <w:r>
        <w:fldChar w:fldCharType="end"/>
      </w:r>
      <w:r>
        <w:fldChar w:fldCharType="begin"/>
      </w:r>
      <w:r>
        <w:instrText>HYPERLINK "https://github.com/nelstrom/radiant-file-system-extension"</w:instrText>
      </w:r>
      <w:r>
        <w:fldChar w:fldCharType="separate"/>
      </w:r>
      <w:r>
        <w:rPr>
          <w:color w:val="1155CC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"https://github.com/nelstrom/radiant-file-system-extension"</w:instrText>
      </w:r>
      <w:r>
        <w:fldChar w:fldCharType="separate"/>
      </w:r>
      <w:r>
        <w:rPr>
          <w:color w:val="1155CC"/>
          <w:u w:val="single"/>
          <w:rtl w:val="0"/>
        </w:rPr>
        <w:t>nelstrom</w:t>
      </w:r>
      <w:r>
        <w:fldChar w:fldCharType="end"/>
      </w:r>
      <w:r>
        <w:fldChar w:fldCharType="begin"/>
      </w:r>
      <w:r>
        <w:instrText>HYPERLINK "https://github.com/nelstrom/radiant-file-system-extension"</w:instrText>
      </w:r>
      <w:r>
        <w:fldChar w:fldCharType="separate"/>
      </w:r>
      <w:r>
        <w:rPr>
          <w:color w:val="1155CC"/>
          <w:u w:val="single"/>
          <w:rtl w:val="0"/>
        </w:rPr>
        <w:t>/</w:t>
      </w:r>
      <w:r>
        <w:fldChar w:fldCharType="end"/>
      </w:r>
      <w:r>
        <w:fldChar w:fldCharType="begin"/>
      </w:r>
      <w:r>
        <w:instrText>HYPERLINK "https://github.com/nelstrom/radiant-file-system-extension"</w:instrText>
      </w:r>
      <w:r>
        <w:fldChar w:fldCharType="separate"/>
      </w:r>
      <w:r>
        <w:rPr>
          <w:color w:val="1155CC"/>
          <w:u w:val="single"/>
          <w:rtl w:val="0"/>
        </w:rPr>
        <w:t>radiant</w:t>
      </w:r>
      <w:r>
        <w:fldChar w:fldCharType="end"/>
      </w:r>
      <w:r>
        <w:fldChar w:fldCharType="begin"/>
      </w:r>
      <w:r>
        <w:instrText>HYPERLINK "https://github.com/nelstrom/radiant-file-system-extension"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"https://github.com/nelstrom/radiant-file-system-extension"</w:instrText>
      </w:r>
      <w:r>
        <w:fldChar w:fldCharType="separate"/>
      </w:r>
      <w:r>
        <w:rPr>
          <w:color w:val="1155CC"/>
          <w:u w:val="single"/>
          <w:rtl w:val="0"/>
        </w:rPr>
        <w:t>file</w:t>
      </w:r>
      <w:r>
        <w:fldChar w:fldCharType="end"/>
      </w:r>
      <w:r>
        <w:fldChar w:fldCharType="begin"/>
      </w:r>
      <w:r>
        <w:instrText>HYPERLINK "https://github.com/nelstrom/radiant-file-system-extension"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"https://github.com/nelstrom/radiant-file-system-extension"</w:instrText>
      </w:r>
      <w:r>
        <w:fldChar w:fldCharType="separate"/>
      </w:r>
      <w:r>
        <w:rPr>
          <w:color w:val="1155CC"/>
          <w:u w:val="single"/>
          <w:rtl w:val="0"/>
        </w:rPr>
        <w:t>system</w:t>
      </w:r>
      <w:r>
        <w:fldChar w:fldCharType="end"/>
      </w:r>
      <w:r>
        <w:fldChar w:fldCharType="begin"/>
      </w:r>
      <w:r>
        <w:instrText>HYPERLINK "https://github.com/nelstrom/radiant-file-system-extension"</w:instrText>
      </w:r>
      <w:r>
        <w:fldChar w:fldCharType="separate"/>
      </w:r>
      <w:r>
        <w:rPr>
          <w:color w:val="1155CC"/>
          <w:u w:val="single"/>
          <w:rtl w:val="0"/>
        </w:rPr>
        <w:t>-</w:t>
      </w:r>
      <w:r>
        <w:fldChar w:fldCharType="end"/>
      </w:r>
      <w:r>
        <w:fldChar w:fldCharType="begin"/>
      </w:r>
      <w:r>
        <w:instrText>HYPERLINK "https://github.com/nelstrom/radiant-file-system-extension"</w:instrText>
      </w:r>
      <w:r>
        <w:fldChar w:fldCharType="separate"/>
      </w:r>
      <w:r>
        <w:rPr>
          <w:color w:val="1155CC"/>
          <w:u w:val="single"/>
          <w:rtl w:val="0"/>
        </w:rPr>
        <w:t>extension</w:t>
      </w:r>
      <w:r>
        <w:fldChar w:fldCharType="end"/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go</w:t>
      </w:r>
      <w:r>
        <w:rPr>
          <w:rtl w:val="0"/>
        </w:rPr>
        <w:t xml:space="preserve"> </w:t>
      </w:r>
      <w:r>
        <w:rPr>
          <w:rtl w:val="0"/>
        </w:rPr>
        <w:t>to</w:t>
      </w:r>
      <w:r>
        <w:rPr>
          <w:rtl w:val="0"/>
        </w:rPr>
        <w:t xml:space="preserve"> </w:t>
      </w:r>
      <w:r>
        <w:rPr>
          <w:rtl w:val="0"/>
        </w:rPr>
        <w:t>root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Radiant</w:t>
      </w:r>
      <w:r>
        <w:rPr>
          <w:rtl w:val="0"/>
        </w:rPr>
        <w:t xml:space="preserve"> 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git</w:t>
      </w:r>
      <w:r>
        <w:rPr>
          <w:rtl w:val="0"/>
        </w:rPr>
        <w:t xml:space="preserve"> </w:t>
      </w:r>
      <w:r>
        <w:rPr>
          <w:rtl w:val="0"/>
        </w:rPr>
        <w:t>clone</w:t>
      </w:r>
      <w:r>
        <w:rPr>
          <w:rtl w:val="0"/>
        </w:rPr>
        <w:t xml:space="preserve"> </w:t>
      </w:r>
      <w:r>
        <w:rPr>
          <w:rtl w:val="0"/>
        </w:rPr>
        <w:t>git</w:t>
      </w:r>
      <w:r>
        <w:rPr>
          <w:rtl w:val="0"/>
        </w:rPr>
        <w:t>://</w:t>
      </w:r>
      <w:r>
        <w:rPr>
          <w:rtl w:val="0"/>
        </w:rPr>
        <w:t>github</w:t>
      </w:r>
      <w:r>
        <w:rPr>
          <w:rtl w:val="0"/>
        </w:rPr>
        <w:t>.</w:t>
      </w:r>
      <w:r>
        <w:rPr>
          <w:rtl w:val="0"/>
        </w:rPr>
        <w:t>com</w:t>
      </w:r>
      <w:r>
        <w:rPr>
          <w:rtl w:val="0"/>
        </w:rPr>
        <w:t>/</w:t>
      </w:r>
      <w:r>
        <w:rPr>
          <w:rtl w:val="0"/>
        </w:rPr>
        <w:t>nelstrom</w:t>
      </w:r>
      <w:r>
        <w:rPr>
          <w:rtl w:val="0"/>
        </w:rPr>
        <w:t>/</w:t>
      </w:r>
      <w:r>
        <w:rPr>
          <w:rtl w:val="0"/>
        </w:rPr>
        <w:t>radiant</w:t>
      </w:r>
      <w:r>
        <w:rPr>
          <w:rtl w:val="0"/>
        </w:rPr>
        <w:t>-</w:t>
      </w:r>
      <w:r>
        <w:rPr>
          <w:rtl w:val="0"/>
        </w:rPr>
        <w:t>file</w:t>
      </w:r>
      <w:r>
        <w:rPr>
          <w:rtl w:val="0"/>
        </w:rPr>
        <w:t>-</w:t>
      </w:r>
      <w:r>
        <w:rPr>
          <w:rtl w:val="0"/>
        </w:rPr>
        <w:t>system</w:t>
      </w:r>
      <w:r>
        <w:rPr>
          <w:rtl w:val="0"/>
        </w:rPr>
        <w:t>-</w:t>
      </w:r>
      <w:r>
        <w:rPr>
          <w:rtl w:val="0"/>
        </w:rPr>
        <w:t>extension</w:t>
      </w:r>
      <w:r>
        <w:rPr>
          <w:rtl w:val="0"/>
        </w:rPr>
        <w:t>.</w:t>
      </w:r>
      <w:r>
        <w:rPr>
          <w:rtl w:val="0"/>
        </w:rPr>
        <w:t>git</w:t>
      </w:r>
      <w:r>
        <w:rPr>
          <w:rtl w:val="0"/>
        </w:rPr>
        <w:t xml:space="preserve"> </w:t>
      </w:r>
      <w:r>
        <w:rPr>
          <w:rtl w:val="0"/>
        </w:rPr>
        <w:t>vendor</w:t>
      </w:r>
      <w:r>
        <w:rPr>
          <w:rtl w:val="0"/>
        </w:rPr>
        <w:t>/</w:t>
      </w:r>
      <w:r>
        <w:rPr>
          <w:rtl w:val="0"/>
        </w:rPr>
        <w:t>extensions</w:t>
      </w:r>
      <w:r>
        <w:rPr>
          <w:rtl w:val="0"/>
        </w:rPr>
        <w:t>/</w:t>
      </w:r>
      <w:r>
        <w:rPr>
          <w:rtl w:val="0"/>
        </w:rPr>
        <w:t>file</w:t>
      </w:r>
      <w:r>
        <w:rPr>
          <w:rtl w:val="0"/>
        </w:rPr>
        <w:t>_</w:t>
      </w:r>
      <w:r>
        <w:rPr>
          <w:rtl w:val="0"/>
        </w:rPr>
        <w:t>system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r>
        <w:rPr>
          <w:sz w:val="36"/>
          <w:szCs w:val="36"/>
          <w:rtl w:val="0"/>
        </w:rPr>
        <w:t>Config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extension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open</w:t>
      </w:r>
      <w:r>
        <w:rPr>
          <w:rtl w:val="0"/>
        </w:rPr>
        <w:t xml:space="preserve"> </w:t>
      </w:r>
      <w:r>
        <w:rPr>
          <w:color w:val="333333"/>
          <w:shd w:val="solid" w:color="FFFFFF" w:fill="FFFFFF"/>
          <w:rtl w:val="0"/>
        </w:rPr>
        <w:t>config</w:t>
      </w:r>
      <w:r>
        <w:rPr>
          <w:color w:val="333333"/>
          <w:shd w:val="solid" w:color="FFFFFF" w:fill="FFFFFF"/>
          <w:rtl w:val="0"/>
        </w:rPr>
        <w:t>/</w:t>
      </w:r>
      <w:r>
        <w:rPr>
          <w:color w:val="333333"/>
          <w:shd w:val="solid" w:color="FFFFFF" w:fill="FFFFFF"/>
          <w:rtl w:val="0"/>
        </w:rPr>
        <w:t>environment</w:t>
      </w:r>
      <w:r>
        <w:rPr>
          <w:color w:val="333333"/>
          <w:shd w:val="solid" w:color="FFFFFF" w:fill="FFFFFF"/>
          <w:rtl w:val="0"/>
        </w:rPr>
        <w:t>.</w:t>
      </w:r>
      <w:r>
        <w:rPr>
          <w:color w:val="333333"/>
          <w:shd w:val="solid" w:color="FFFFFF" w:fill="FFFFFF"/>
          <w:rtl w:val="0"/>
        </w:rPr>
        <w:t>rb</w:t>
      </w:r>
      <w:r>
        <w:rPr>
          <w:color w:val="333333"/>
          <w:shd w:val="solid" w:color="FFFFFF" w:fill="FFFFFF"/>
          <w:rtl w:val="0"/>
        </w:rPr>
        <w:t xml:space="preserve"> 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color w:val="333333"/>
          <w:shd w:val="solid" w:color="FFFFFF" w:fill="FFFFFF"/>
        </w:rPr>
      </w:pPr>
      <w:r>
        <w:rPr>
          <w:color w:val="333333"/>
          <w:shd w:val="solid" w:color="FFFFFF" w:fill="FFFFFF"/>
          <w:rtl w:val="0"/>
        </w:rPr>
        <w:t>add</w:t>
      </w:r>
      <w:r>
        <w:rPr>
          <w:color w:val="333333"/>
          <w:shd w:val="solid" w:color="FFFFFF" w:fill="FFFFFF"/>
          <w:rtl w:val="0"/>
        </w:rPr>
        <w:t xml:space="preserve"> </w:t>
      </w:r>
      <w:r>
        <w:rPr>
          <w:color w:val="333333"/>
          <w:shd w:val="solid" w:color="FFFFFF" w:fill="FFFFFF"/>
          <w:rtl w:val="0"/>
        </w:rPr>
        <w:t>this</w:t>
      </w:r>
      <w:r>
        <w:rPr>
          <w:color w:val="333333"/>
          <w:shd w:val="solid" w:color="FFFFFF" w:fill="FFFFFF"/>
          <w:rtl w:val="0"/>
        </w:rPr>
        <w:t xml:space="preserve"> </w:t>
      </w:r>
      <w:r>
        <w:rPr>
          <w:color w:val="333333"/>
          <w:shd w:val="solid" w:color="FFFFFF" w:fill="FFFFFF"/>
          <w:rtl w:val="0"/>
        </w:rPr>
        <w:t>line</w:t>
      </w:r>
      <w:r>
        <w:rPr>
          <w:color w:val="333333"/>
          <w:shd w:val="solid" w:color="FFFFFF" w:fill="FFFFFF"/>
          <w:rtl w:val="0"/>
        </w:rPr>
        <w:t xml:space="preserve"> </w:t>
      </w:r>
      <w:r>
        <w:rPr>
          <w:color w:val="333333"/>
          <w:shd w:val="solid" w:color="FFFFFF" w:fill="FFFFFF"/>
          <w:rtl w:val="0"/>
        </w:rPr>
        <w:t>at</w:t>
      </w:r>
      <w:r>
        <w:rPr>
          <w:color w:val="333333"/>
          <w:shd w:val="solid" w:color="FFFFFF" w:fill="FFFFFF"/>
          <w:rtl w:val="0"/>
        </w:rPr>
        <w:t xml:space="preserve"> </w:t>
      </w:r>
      <w:r>
        <w:rPr>
          <w:color w:val="333333"/>
          <w:shd w:val="solid" w:color="FFFFFF" w:fill="FFFFFF"/>
          <w:rtl w:val="0"/>
        </w:rPr>
        <w:t>final</w:t>
      </w:r>
      <w:r>
        <w:rPr>
          <w:color w:val="333333"/>
          <w:shd w:val="solid" w:color="FFFFFF" w:fill="FFFFFF"/>
          <w:rtl w:val="0"/>
        </w:rPr>
        <w:t xml:space="preserve"> </w:t>
      </w:r>
      <w:r>
        <w:rPr>
          <w:color w:val="333333"/>
          <w:shd w:val="solid" w:color="FFFFFF" w:fill="FFFFFF"/>
          <w:rtl w:val="0"/>
        </w:rPr>
        <w:t>config</w:t>
      </w:r>
      <w:r>
        <w:rPr>
          <w:color w:val="333333"/>
          <w:shd w:val="solid" w:color="FFFFFF" w:fill="FFFFFF"/>
          <w:rtl w:val="0"/>
        </w:rPr>
        <w:t>.</w:t>
      </w:r>
      <w:r>
        <w:rPr>
          <w:color w:val="333333"/>
          <w:shd w:val="solid" w:color="FFFFFF" w:fill="FFFFFF"/>
          <w:rtl w:val="0"/>
        </w:rPr>
        <w:t>extensions</w:t>
      </w:r>
      <w:r>
        <w:rPr>
          <w:color w:val="333333"/>
          <w:shd w:val="solid" w:color="FFFFFF" w:fill="FFFFFF"/>
          <w:rtl w:val="0"/>
        </w:rPr>
        <w:t xml:space="preserve"> = [ :</w:t>
      </w:r>
      <w:r>
        <w:rPr>
          <w:color w:val="333333"/>
          <w:shd w:val="solid" w:color="FFFFFF" w:fill="FFFFFF"/>
          <w:rtl w:val="0"/>
        </w:rPr>
        <w:t>all</w:t>
      </w:r>
      <w:r>
        <w:rPr>
          <w:color w:val="333333"/>
          <w:shd w:val="solid" w:color="FFFFFF" w:fill="FFFFFF"/>
          <w:rtl w:val="0"/>
        </w:rPr>
        <w:t>, :</w:t>
      </w:r>
      <w:r>
        <w:rPr>
          <w:color w:val="333333"/>
          <w:shd w:val="solid" w:color="FFFFFF" w:fill="FFFFFF"/>
          <w:rtl w:val="0"/>
        </w:rPr>
        <w:t>file</w:t>
      </w:r>
      <w:r>
        <w:rPr>
          <w:color w:val="333333"/>
          <w:shd w:val="solid" w:color="FFFFFF" w:fill="FFFFFF"/>
          <w:rtl w:val="0"/>
        </w:rPr>
        <w:t>_</w:t>
      </w:r>
      <w:r>
        <w:rPr>
          <w:color w:val="333333"/>
          <w:shd w:val="solid" w:color="FFFFFF" w:fill="FFFFFF"/>
          <w:rtl w:val="0"/>
        </w:rPr>
        <w:t>system</w:t>
      </w:r>
      <w:r>
        <w:rPr>
          <w:color w:val="333333"/>
          <w:shd w:val="solid" w:color="FFFFFF" w:fill="FFFFFF"/>
          <w:rtl w:val="0"/>
        </w:rPr>
        <w:t xml:space="preserve"> ]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color w:val="333333"/>
          <w:shd w:val="solid" w:color="FFFFFF" w:fill="FFFFFF"/>
        </w:rPr>
      </w:pPr>
      <w:r>
        <w:rPr>
          <w:color w:val="333333"/>
          <w:shd w:val="solid" w:color="FFFFFF" w:fill="FFFFFF"/>
          <w:rtl w:val="0"/>
        </w:rPr>
        <w:t>It</w:t>
      </w:r>
      <w:r>
        <w:rPr>
          <w:color w:val="333333"/>
          <w:shd w:val="solid" w:color="FFFFFF" w:fill="FFFFFF"/>
          <w:rtl w:val="0"/>
        </w:rPr>
        <w:t xml:space="preserve"> </w:t>
      </w:r>
      <w:r>
        <w:rPr>
          <w:color w:val="333333"/>
          <w:shd w:val="solid" w:color="FFFFFF" w:fill="FFFFFF"/>
          <w:rtl w:val="0"/>
        </w:rPr>
        <w:t>is</w:t>
      </w:r>
      <w:r>
        <w:rPr>
          <w:color w:val="333333"/>
          <w:shd w:val="solid" w:color="FFFFFF" w:fill="FFFFFF"/>
          <w:rtl w:val="0"/>
        </w:rPr>
        <w:t xml:space="preserve"> </w:t>
      </w:r>
      <w:r>
        <w:rPr>
          <w:color w:val="333333"/>
          <w:shd w:val="solid" w:color="FFFFFF" w:fill="FFFFFF"/>
          <w:rtl w:val="0"/>
        </w:rPr>
        <w:t>important</w:t>
      </w:r>
      <w:r>
        <w:rPr>
          <w:color w:val="333333"/>
          <w:shd w:val="solid" w:color="FFFFFF" w:fill="FFFFFF"/>
          <w:rtl w:val="0"/>
        </w:rPr>
        <w:t xml:space="preserve"> </w:t>
      </w:r>
      <w:r>
        <w:rPr>
          <w:color w:val="333333"/>
          <w:shd w:val="solid" w:color="FFFFFF" w:fill="FFFFFF"/>
          <w:rtl w:val="0"/>
        </w:rPr>
        <w:t>that</w:t>
      </w:r>
      <w:r>
        <w:rPr>
          <w:color w:val="333333"/>
          <w:shd w:val="solid" w:color="FFFFFF" w:fill="FFFFFF"/>
          <w:rtl w:val="0"/>
        </w:rPr>
        <w:t xml:space="preserve"> </w:t>
      </w:r>
      <w:r>
        <w:rPr>
          <w:color w:val="333333"/>
          <w:shd w:val="solid" w:color="FFFFFF" w:fill="FFFFFF"/>
          <w:rtl w:val="0"/>
        </w:rPr>
        <w:t>the</w:t>
      </w:r>
      <w:r>
        <w:rPr>
          <w:color w:val="333333"/>
          <w:shd w:val="solid" w:color="FFFFFF" w:fill="FFFFFF"/>
          <w:rtl w:val="0"/>
        </w:rPr>
        <w:t xml:space="preserve"> </w:t>
      </w:r>
      <w:r>
        <w:rPr>
          <w:color w:val="333333"/>
          <w:shd w:val="solid" w:color="FFFFFF" w:fill="FFFFFF"/>
          <w:rtl w:val="0"/>
        </w:rPr>
        <w:t>file</w:t>
      </w:r>
      <w:r>
        <w:rPr>
          <w:color w:val="333333"/>
          <w:shd w:val="solid" w:color="FFFFFF" w:fill="FFFFFF"/>
          <w:rtl w:val="0"/>
        </w:rPr>
        <w:t>_</w:t>
      </w:r>
      <w:r>
        <w:rPr>
          <w:color w:val="333333"/>
          <w:shd w:val="solid" w:color="FFFFFF" w:fill="FFFFFF"/>
          <w:rtl w:val="0"/>
        </w:rPr>
        <w:t>system</w:t>
      </w:r>
      <w:r>
        <w:rPr>
          <w:color w:val="333333"/>
          <w:shd w:val="solid" w:color="FFFFFF" w:fill="FFFFFF"/>
          <w:rtl w:val="0"/>
        </w:rPr>
        <w:t xml:space="preserve"> </w:t>
      </w:r>
      <w:r>
        <w:rPr>
          <w:color w:val="333333"/>
          <w:shd w:val="solid" w:color="FFFFFF" w:fill="FFFFFF"/>
          <w:rtl w:val="0"/>
        </w:rPr>
        <w:t>extension</w:t>
      </w:r>
      <w:r>
        <w:rPr>
          <w:color w:val="333333"/>
          <w:shd w:val="solid" w:color="FFFFFF" w:fill="FFFFFF"/>
          <w:rtl w:val="0"/>
        </w:rPr>
        <w:t xml:space="preserve"> </w:t>
      </w:r>
      <w:r>
        <w:rPr>
          <w:color w:val="333333"/>
          <w:shd w:val="solid" w:color="FFFFFF" w:fill="FFFFFF"/>
          <w:rtl w:val="0"/>
        </w:rPr>
        <w:t>loads</w:t>
      </w:r>
      <w:r>
        <w:rPr>
          <w:color w:val="333333"/>
          <w:shd w:val="solid" w:color="FFFFFF" w:fill="FFFFFF"/>
          <w:rtl w:val="0"/>
        </w:rPr>
        <w:t xml:space="preserve"> </w:t>
      </w:r>
      <w:r>
        <w:rPr>
          <w:color w:val="333333"/>
          <w:shd w:val="solid" w:color="FFFFFF" w:fill="FFFFFF"/>
          <w:rtl w:val="0"/>
        </w:rPr>
        <w:t>after</w:t>
      </w:r>
      <w:r>
        <w:rPr>
          <w:color w:val="333333"/>
          <w:shd w:val="solid" w:color="FFFFFF" w:fill="FFFFFF"/>
          <w:rtl w:val="0"/>
        </w:rPr>
        <w:t xml:space="preserve"> </w:t>
      </w:r>
      <w:r>
        <w:rPr>
          <w:color w:val="333333"/>
          <w:shd w:val="solid" w:color="FFFFFF" w:fill="FFFFFF"/>
          <w:rtl w:val="0"/>
        </w:rPr>
        <w:t>all</w:t>
      </w:r>
      <w:r>
        <w:rPr>
          <w:color w:val="333333"/>
          <w:shd w:val="solid" w:color="FFFFFF" w:fill="FFFFFF"/>
          <w:rtl w:val="0"/>
        </w:rPr>
        <w:t xml:space="preserve"> </w:t>
      </w:r>
      <w:r>
        <w:rPr>
          <w:color w:val="333333"/>
          <w:shd w:val="solid" w:color="FFFFFF" w:fill="FFFFFF"/>
          <w:rtl w:val="0"/>
        </w:rPr>
        <w:t>of</w:t>
      </w:r>
      <w:r>
        <w:rPr>
          <w:color w:val="333333"/>
          <w:shd w:val="solid" w:color="FFFFFF" w:fill="FFFFFF"/>
          <w:rtl w:val="0"/>
        </w:rPr>
        <w:t xml:space="preserve"> </w:t>
      </w:r>
      <w:r>
        <w:rPr>
          <w:color w:val="333333"/>
          <w:shd w:val="solid" w:color="FFFFFF" w:fill="FFFFFF"/>
          <w:rtl w:val="0"/>
        </w:rPr>
        <w:t>your</w:t>
      </w:r>
      <w:r>
        <w:rPr>
          <w:color w:val="333333"/>
          <w:shd w:val="solid" w:color="FFFFFF" w:fill="FFFFFF"/>
          <w:rtl w:val="0"/>
        </w:rPr>
        <w:t xml:space="preserve"> </w:t>
      </w:r>
      <w:r>
        <w:rPr>
          <w:color w:val="333333"/>
          <w:shd w:val="solid" w:color="FFFFFF" w:fill="FFFFFF"/>
          <w:rtl w:val="0"/>
        </w:rPr>
        <w:t>other</w:t>
      </w:r>
      <w:r>
        <w:rPr>
          <w:color w:val="333333"/>
          <w:shd w:val="solid" w:color="FFFFFF" w:fill="FFFFFF"/>
          <w:rtl w:val="0"/>
        </w:rPr>
        <w:t xml:space="preserve"> </w:t>
      </w:r>
      <w:r>
        <w:rPr>
          <w:color w:val="333333"/>
          <w:shd w:val="solid" w:color="FFFFFF" w:fill="FFFFFF"/>
          <w:rtl w:val="0"/>
        </w:rPr>
        <w:t>extensions</w:t>
      </w:r>
      <w:r>
        <w:rPr>
          <w:color w:val="333333"/>
          <w:shd w:val="solid" w:color="FFFFFF" w:fill="FFFFFF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r>
        <w:rPr>
          <w:sz w:val="36"/>
          <w:szCs w:val="36"/>
          <w:rtl w:val="0"/>
        </w:rPr>
        <w:t>Create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layouts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snippets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file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locally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create</w:t>
      </w:r>
      <w:r>
        <w:rPr>
          <w:rtl w:val="0"/>
        </w:rPr>
        <w:t xml:space="preserve"> </w:t>
      </w:r>
      <w:r>
        <w:rPr>
          <w:rtl w:val="0"/>
        </w:rPr>
        <w:t>design</w:t>
      </w:r>
      <w:r>
        <w:rPr>
          <w:rtl w:val="0"/>
        </w:rPr>
        <w:t xml:space="preserve"> </w:t>
      </w:r>
      <w:r>
        <w:rPr>
          <w:rtl w:val="0"/>
        </w:rPr>
        <w:t>folder</w:t>
      </w:r>
      <w:r>
        <w:rPr>
          <w:rtl w:val="0"/>
        </w:rPr>
        <w:t xml:space="preserve"> </w:t>
      </w:r>
      <w:r>
        <w:rPr>
          <w:rtl w:val="0"/>
        </w:rPr>
        <w:t>at</w:t>
      </w:r>
      <w:r>
        <w:rPr>
          <w:rtl w:val="0"/>
        </w:rPr>
        <w:t xml:space="preserve"> </w:t>
      </w:r>
      <w:r>
        <w:rPr>
          <w:rtl w:val="0"/>
        </w:rPr>
        <w:t>root</w:t>
      </w:r>
      <w:r>
        <w:rPr>
          <w:rtl w:val="0"/>
        </w:rPr>
        <w:t xml:space="preserve"> </w:t>
      </w:r>
      <w:r>
        <w:rPr>
          <w:rtl w:val="0"/>
        </w:rPr>
        <w:t>of</w:t>
      </w:r>
      <w:r>
        <w:rPr>
          <w:rtl w:val="0"/>
        </w:rPr>
        <w:t xml:space="preserve"> </w:t>
      </w:r>
      <w:r>
        <w:rPr>
          <w:rtl w:val="0"/>
        </w:rPr>
        <w:t>radiant</w:t>
      </w:r>
      <w:r>
        <w:rPr>
          <w:rtl w:val="0"/>
        </w:rPr>
        <w:t xml:space="preserve"> </w:t>
      </w:r>
      <w:r>
        <w:rPr>
          <w:rtl w:val="0"/>
        </w:rPr>
        <w:t>project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create</w:t>
      </w:r>
      <w:r>
        <w:rPr>
          <w:rtl w:val="0"/>
        </w:rPr>
        <w:t xml:space="preserve"> </w:t>
      </w:r>
      <w:r>
        <w:rPr>
          <w:rtl w:val="0"/>
        </w:rPr>
        <w:t>layouts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>snippets</w:t>
      </w:r>
      <w:r>
        <w:rPr>
          <w:rtl w:val="0"/>
        </w:rPr>
        <w:t xml:space="preserve"> </w:t>
      </w:r>
      <w:r>
        <w:rPr>
          <w:rtl w:val="0"/>
        </w:rPr>
        <w:t>folder</w:t>
      </w:r>
      <w:r>
        <w:rPr>
          <w:rtl w:val="0"/>
        </w:rPr>
        <w:t xml:space="preserve"> </w:t>
      </w:r>
      <w:r>
        <w:rPr>
          <w:rtl w:val="0"/>
        </w:rPr>
        <w:t>under</w:t>
      </w:r>
      <w:r>
        <w:rPr>
          <w:rtl w:val="0"/>
        </w:rPr>
        <w:t xml:space="preserve"> </w:t>
      </w:r>
      <w:r>
        <w:rPr>
          <w:rtl w:val="0"/>
        </w:rPr>
        <w:t>design</w:t>
      </w:r>
      <w:r>
        <w:rPr>
          <w:rtl w:val="0"/>
        </w:rPr>
        <w:t xml:space="preserve"> </w:t>
      </w:r>
      <w:r>
        <w:rPr>
          <w:rtl w:val="0"/>
        </w:rPr>
        <w:t>folder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</w:pPr>
      <w:r>
        <w:rPr>
          <w:rtl w:val="0"/>
        </w:rPr>
        <w:t>create</w:t>
      </w:r>
      <w:r>
        <w:rPr>
          <w:rtl w:val="0"/>
        </w:rPr>
        <w:t xml:space="preserve"> </w:t>
      </w:r>
      <w:r>
        <w:rPr>
          <w:rtl w:val="0"/>
        </w:rPr>
        <w:t>layout</w:t>
      </w:r>
      <w:r>
        <w:rPr>
          <w:rtl w:val="0"/>
        </w:rPr>
        <w:t xml:space="preserve"> </w:t>
      </w:r>
      <w:r>
        <w:rPr>
          <w:rtl w:val="0"/>
        </w:rPr>
        <w:t>or</w:t>
      </w:r>
      <w:r>
        <w:rPr>
          <w:rtl w:val="0"/>
        </w:rPr>
        <w:t xml:space="preserve"> </w:t>
      </w:r>
      <w:r>
        <w:rPr>
          <w:rtl w:val="0"/>
        </w:rPr>
        <w:t>design</w:t>
      </w:r>
      <w:r>
        <w:rPr>
          <w:rtl w:val="0"/>
        </w:rPr>
        <w:t xml:space="preserve"> </w:t>
      </w:r>
      <w:r>
        <w:rPr>
          <w:rtl w:val="0"/>
        </w:rPr>
        <w:t>file</w:t>
      </w:r>
      <w:r>
        <w:rPr>
          <w:rtl w:val="0"/>
        </w:rPr>
        <w:t xml:space="preserve"> </w:t>
      </w:r>
      <w:r>
        <w:rPr>
          <w:rtl w:val="0"/>
        </w:rPr>
        <w:t>in</w:t>
      </w:r>
      <w:r>
        <w:rPr>
          <w:rtl w:val="0"/>
        </w:rPr>
        <w:t xml:space="preserve"> </w:t>
      </w:r>
      <w:r>
        <w:rPr>
          <w:rtl w:val="0"/>
        </w:rPr>
        <w:t>html</w:t>
      </w:r>
      <w:r>
        <w:rPr>
          <w:rtl w:val="0"/>
        </w:rPr>
        <w:t xml:space="preserve"> </w:t>
      </w:r>
      <w:r>
        <w:rPr>
          <w:rtl w:val="0"/>
        </w:rPr>
        <w:t>extension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r>
        <w:rPr>
          <w:sz w:val="36"/>
          <w:szCs w:val="36"/>
          <w:rtl w:val="0"/>
        </w:rPr>
        <w:t>Add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layouts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and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snippets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to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database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rake</w:t>
      </w:r>
      <w:r>
        <w:rPr>
          <w:rtl w:val="0"/>
        </w:rPr>
        <w:t xml:space="preserve"> </w:t>
      </w:r>
      <w:r>
        <w:rPr>
          <w:rtl w:val="0"/>
        </w:rPr>
        <w:t>file</w:t>
      </w:r>
      <w:r>
        <w:rPr>
          <w:rtl w:val="0"/>
        </w:rPr>
        <w:t>_</w:t>
      </w:r>
      <w:r>
        <w:rPr>
          <w:rtl w:val="0"/>
        </w:rPr>
        <w:t>system</w:t>
      </w:r>
      <w:r>
        <w:rPr>
          <w:rtl w:val="0"/>
        </w:rPr>
        <w:t>:</w:t>
      </w:r>
      <w:r>
        <w:rPr>
          <w:rtl w:val="0"/>
        </w:rPr>
        <w:t>to</w:t>
      </w:r>
      <w:r>
        <w:rPr>
          <w:rtl w:val="0"/>
        </w:rPr>
        <w:t>_</w:t>
      </w:r>
      <w:r>
        <w:rPr>
          <w:rtl w:val="0"/>
        </w:rPr>
        <w:t>db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r>
        <w:rPr>
          <w:sz w:val="36"/>
          <w:szCs w:val="36"/>
          <w:rtl w:val="0"/>
        </w:rPr>
        <w:t>Get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layouts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and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snippets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from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databse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tl w:val="0"/>
        </w:rPr>
        <w:t>rake</w:t>
      </w:r>
      <w:r>
        <w:rPr>
          <w:rtl w:val="0"/>
        </w:rPr>
        <w:t xml:space="preserve"> </w:t>
      </w:r>
      <w:r>
        <w:rPr>
          <w:rtl w:val="0"/>
        </w:rPr>
        <w:t>file</w:t>
      </w:r>
      <w:r>
        <w:rPr>
          <w:rtl w:val="0"/>
        </w:rPr>
        <w:t>_</w:t>
      </w:r>
      <w:r>
        <w:rPr>
          <w:rtl w:val="0"/>
        </w:rPr>
        <w:t>system</w:t>
      </w:r>
      <w:r>
        <w:rPr>
          <w:rtl w:val="0"/>
        </w:rPr>
        <w:t>:</w:t>
      </w:r>
      <w:r>
        <w:rPr>
          <w:rtl w:val="0"/>
        </w:rPr>
        <w:t>to</w:t>
      </w:r>
      <w:r>
        <w:rPr>
          <w:rtl w:val="0"/>
        </w:rPr>
        <w:t>_</w:t>
      </w:r>
      <w:r>
        <w:rPr>
          <w:rtl w:val="0"/>
        </w:rPr>
        <w:t>files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